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8D1DD" w14:textId="0F7FCC26" w:rsidR="00A9204E" w:rsidRDefault="00725637">
      <w:r>
        <w:t xml:space="preserve">List </w:t>
      </w:r>
      <w:proofErr w:type="spellStart"/>
      <w:proofErr w:type="gramStart"/>
      <w:r>
        <w:t>Api</w:t>
      </w:r>
      <w:proofErr w:type="spellEnd"/>
      <w:r>
        <w:t xml:space="preserve"> :</w:t>
      </w:r>
      <w:proofErr w:type="gramEnd"/>
    </w:p>
    <w:p w14:paraId="24B045C6" w14:textId="1971755A" w:rsidR="00725637" w:rsidRDefault="00725637"/>
    <w:p w14:paraId="083540AB" w14:textId="4DC632B9" w:rsidR="00725637" w:rsidRDefault="00725637" w:rsidP="00725637">
      <w:pPr>
        <w:pStyle w:val="ListParagraph"/>
        <w:numPr>
          <w:ilvl w:val="0"/>
          <w:numId w:val="24"/>
        </w:numPr>
      </w:pPr>
      <w:proofErr w:type="gramStart"/>
      <w:r>
        <w:t>User :</w:t>
      </w:r>
      <w:proofErr w:type="gramEnd"/>
    </w:p>
    <w:p w14:paraId="4980D4F8" w14:textId="77777777" w:rsidR="00725637" w:rsidRDefault="00725637" w:rsidP="00725637">
      <w:pPr>
        <w:pStyle w:val="ListParagraph"/>
        <w:numPr>
          <w:ilvl w:val="0"/>
          <w:numId w:val="25"/>
        </w:numPr>
      </w:pPr>
      <w:proofErr w:type="gramStart"/>
      <w:r>
        <w:t>Admin :</w:t>
      </w:r>
      <w:proofErr w:type="gramEnd"/>
    </w:p>
    <w:p w14:paraId="30AFCEEB" w14:textId="4AC83EDC" w:rsidR="00725637" w:rsidRDefault="00725637" w:rsidP="00725637">
      <w:pPr>
        <w:pStyle w:val="ListParagraph"/>
        <w:ind w:left="1080"/>
      </w:pPr>
      <w:r>
        <w:t>+ /</w:t>
      </w:r>
      <w:proofErr w:type="spellStart"/>
      <w:r>
        <w:t>api</w:t>
      </w:r>
      <w:proofErr w:type="spellEnd"/>
      <w:r>
        <w:t xml:space="preserve">/admin/index </w:t>
      </w:r>
    </w:p>
    <w:p w14:paraId="01F7B7F1" w14:textId="77777777" w:rsidR="00725637" w:rsidRDefault="00725637" w:rsidP="00725637">
      <w:pPr>
        <w:pStyle w:val="ListParagraph"/>
        <w:ind w:left="1080"/>
      </w:pPr>
      <w:r>
        <w:t>+ /</w:t>
      </w:r>
      <w:proofErr w:type="spellStart"/>
      <w:r>
        <w:t>api</w:t>
      </w:r>
      <w:proofErr w:type="spellEnd"/>
      <w:r>
        <w:t>/admin/</w:t>
      </w:r>
      <w:r>
        <w:t>add</w:t>
      </w:r>
    </w:p>
    <w:p w14:paraId="17583BB2" w14:textId="2D9F4BA6" w:rsidR="00725637" w:rsidRDefault="00725637" w:rsidP="00725637">
      <w:pPr>
        <w:pStyle w:val="ListParagraph"/>
        <w:ind w:left="1080"/>
      </w:pPr>
      <w:r>
        <w:t>+ /</w:t>
      </w:r>
      <w:proofErr w:type="spellStart"/>
      <w:r>
        <w:t>api</w:t>
      </w:r>
      <w:proofErr w:type="spellEnd"/>
      <w:r>
        <w:t>/admin/</w:t>
      </w:r>
      <w:r>
        <w:t>:id/edit</w:t>
      </w:r>
      <w:r>
        <w:t xml:space="preserve"> </w:t>
      </w:r>
    </w:p>
    <w:p w14:paraId="0FE6E772" w14:textId="24AF1A10" w:rsidR="00725637" w:rsidRDefault="00725637" w:rsidP="00725637">
      <w:pPr>
        <w:pStyle w:val="ListParagraph"/>
        <w:ind w:left="1080"/>
      </w:pPr>
      <w:r>
        <w:t>+ /</w:t>
      </w:r>
      <w:proofErr w:type="spellStart"/>
      <w:r>
        <w:t>api</w:t>
      </w:r>
      <w:proofErr w:type="spellEnd"/>
      <w:r>
        <w:t>/admin/:id/</w:t>
      </w:r>
      <w:r>
        <w:t>delete</w:t>
      </w:r>
    </w:p>
    <w:p w14:paraId="1FFB89EC" w14:textId="7B5D85CE" w:rsidR="00725637" w:rsidRDefault="00725637" w:rsidP="00725637">
      <w:pPr>
        <w:pStyle w:val="ListParagraph"/>
        <w:ind w:left="1080"/>
      </w:pPr>
    </w:p>
    <w:p w14:paraId="1C2A6A40" w14:textId="62FDBFF1" w:rsidR="00725637" w:rsidRDefault="00725637" w:rsidP="00725637">
      <w:pPr>
        <w:pStyle w:val="ListParagraph"/>
        <w:numPr>
          <w:ilvl w:val="0"/>
          <w:numId w:val="25"/>
        </w:numPr>
      </w:pPr>
      <w:proofErr w:type="gramStart"/>
      <w:r>
        <w:t>Author</w:t>
      </w:r>
      <w:r>
        <w:t xml:space="preserve"> :</w:t>
      </w:r>
      <w:bookmarkStart w:id="0" w:name="_GoBack"/>
      <w:bookmarkEnd w:id="0"/>
      <w:proofErr w:type="gramEnd"/>
    </w:p>
    <w:p w14:paraId="223AD126" w14:textId="15689DF9" w:rsidR="00725637" w:rsidRDefault="00725637" w:rsidP="00725637">
      <w:pPr>
        <w:pStyle w:val="ListParagraph"/>
        <w:ind w:left="1080"/>
      </w:pPr>
      <w:r>
        <w:t>+ /</w:t>
      </w:r>
      <w:proofErr w:type="spellStart"/>
      <w:r>
        <w:t>api</w:t>
      </w:r>
      <w:proofErr w:type="spellEnd"/>
      <w:r>
        <w:t>/</w:t>
      </w:r>
      <w:r>
        <w:t>author</w:t>
      </w:r>
      <w:r>
        <w:t xml:space="preserve">/index </w:t>
      </w:r>
    </w:p>
    <w:p w14:paraId="4576659D" w14:textId="23C8164D" w:rsidR="00725637" w:rsidRDefault="00725637" w:rsidP="00725637">
      <w:pPr>
        <w:pStyle w:val="ListParagraph"/>
        <w:ind w:left="1080"/>
      </w:pPr>
      <w:r>
        <w:t>+ /</w:t>
      </w:r>
      <w:proofErr w:type="spellStart"/>
      <w:r>
        <w:t>api</w:t>
      </w:r>
      <w:proofErr w:type="spellEnd"/>
      <w:r>
        <w:t>/</w:t>
      </w:r>
      <w:r w:rsidRPr="00725637">
        <w:t xml:space="preserve"> </w:t>
      </w:r>
      <w:r>
        <w:t>author</w:t>
      </w:r>
      <w:r>
        <w:t xml:space="preserve"> </w:t>
      </w:r>
      <w:r>
        <w:t>/add</w:t>
      </w:r>
    </w:p>
    <w:p w14:paraId="6A250476" w14:textId="3AAFE062" w:rsidR="00725637" w:rsidRDefault="00725637" w:rsidP="00725637">
      <w:pPr>
        <w:pStyle w:val="ListParagraph"/>
        <w:ind w:left="1080"/>
      </w:pPr>
      <w:r>
        <w:t>+ /</w:t>
      </w:r>
      <w:proofErr w:type="spellStart"/>
      <w:r>
        <w:t>api</w:t>
      </w:r>
      <w:proofErr w:type="spellEnd"/>
      <w:r>
        <w:t>/</w:t>
      </w:r>
      <w:r w:rsidRPr="00725637">
        <w:t xml:space="preserve"> </w:t>
      </w:r>
      <w:r>
        <w:t>author</w:t>
      </w:r>
      <w:r>
        <w:t xml:space="preserve"> </w:t>
      </w:r>
      <w:r>
        <w:t xml:space="preserve">/:id/edit </w:t>
      </w:r>
    </w:p>
    <w:p w14:paraId="29290733" w14:textId="785639AB" w:rsidR="00725637" w:rsidRDefault="00725637" w:rsidP="00725637">
      <w:pPr>
        <w:pStyle w:val="ListParagraph"/>
        <w:ind w:left="1080"/>
      </w:pPr>
      <w:r>
        <w:t>+ /</w:t>
      </w:r>
      <w:proofErr w:type="spellStart"/>
      <w:r>
        <w:t>api</w:t>
      </w:r>
      <w:proofErr w:type="spellEnd"/>
      <w:r>
        <w:t>/</w:t>
      </w:r>
      <w:r w:rsidRPr="00725637">
        <w:t xml:space="preserve"> </w:t>
      </w:r>
      <w:r>
        <w:t>author</w:t>
      </w:r>
      <w:r>
        <w:t xml:space="preserve"> </w:t>
      </w:r>
      <w:r>
        <w:t>/:id/delete</w:t>
      </w:r>
    </w:p>
    <w:p w14:paraId="64FF43E1" w14:textId="38F222CE" w:rsidR="00725637" w:rsidRDefault="00725637" w:rsidP="00725637">
      <w:pPr>
        <w:pStyle w:val="ListParagraph"/>
        <w:ind w:left="1080"/>
      </w:pPr>
    </w:p>
    <w:p w14:paraId="4FD13A09" w14:textId="77D85E63" w:rsidR="00725637" w:rsidRDefault="00725637" w:rsidP="00725637">
      <w:pPr>
        <w:pStyle w:val="ListParagraph"/>
        <w:numPr>
          <w:ilvl w:val="0"/>
          <w:numId w:val="25"/>
        </w:numPr>
      </w:pPr>
      <w:proofErr w:type="gramStart"/>
      <w:r>
        <w:t>user</w:t>
      </w:r>
      <w:r>
        <w:t xml:space="preserve"> :</w:t>
      </w:r>
      <w:proofErr w:type="gramEnd"/>
    </w:p>
    <w:p w14:paraId="28AC4376" w14:textId="16E76156" w:rsidR="00725637" w:rsidRDefault="00725637" w:rsidP="00725637">
      <w:pPr>
        <w:pStyle w:val="ListParagraph"/>
        <w:ind w:left="1080"/>
      </w:pPr>
      <w:r>
        <w:t>+ /</w:t>
      </w:r>
      <w:proofErr w:type="spellStart"/>
      <w:r>
        <w:t>api</w:t>
      </w:r>
      <w:proofErr w:type="spellEnd"/>
      <w:r>
        <w:t>/</w:t>
      </w:r>
      <w:r w:rsidRPr="00725637">
        <w:t xml:space="preserve"> </w:t>
      </w:r>
      <w:r>
        <w:t xml:space="preserve">user /index </w:t>
      </w:r>
    </w:p>
    <w:p w14:paraId="73A4D7B0" w14:textId="70F6BDDC" w:rsidR="00725637" w:rsidRDefault="00725637" w:rsidP="00725637">
      <w:pPr>
        <w:pStyle w:val="ListParagraph"/>
        <w:ind w:left="1080"/>
      </w:pPr>
      <w:r>
        <w:t>+ /</w:t>
      </w:r>
      <w:proofErr w:type="spellStart"/>
      <w:r>
        <w:t>api</w:t>
      </w:r>
      <w:proofErr w:type="spellEnd"/>
      <w:r>
        <w:t>/</w:t>
      </w:r>
      <w:r w:rsidRPr="00725637">
        <w:t xml:space="preserve"> </w:t>
      </w:r>
      <w:r>
        <w:t>user /add</w:t>
      </w:r>
    </w:p>
    <w:p w14:paraId="15F36244" w14:textId="2C3CB5EC" w:rsidR="00725637" w:rsidRDefault="00725637" w:rsidP="00725637">
      <w:pPr>
        <w:pStyle w:val="ListParagraph"/>
        <w:ind w:left="1080"/>
      </w:pPr>
      <w:r>
        <w:t>+ /</w:t>
      </w:r>
      <w:proofErr w:type="spellStart"/>
      <w:r>
        <w:t>api</w:t>
      </w:r>
      <w:proofErr w:type="spellEnd"/>
      <w:r>
        <w:t>/</w:t>
      </w:r>
      <w:r w:rsidRPr="00725637">
        <w:t xml:space="preserve"> </w:t>
      </w:r>
      <w:r>
        <w:t xml:space="preserve">user /:id/edit </w:t>
      </w:r>
    </w:p>
    <w:p w14:paraId="350D90C3" w14:textId="39C32C1B" w:rsidR="00725637" w:rsidRDefault="00725637" w:rsidP="00725637">
      <w:pPr>
        <w:pStyle w:val="ListParagraph"/>
        <w:ind w:left="1080"/>
      </w:pPr>
      <w:r>
        <w:t>+ /</w:t>
      </w:r>
      <w:proofErr w:type="spellStart"/>
      <w:r>
        <w:t>api</w:t>
      </w:r>
      <w:proofErr w:type="spellEnd"/>
      <w:r>
        <w:t>/</w:t>
      </w:r>
      <w:r w:rsidRPr="00725637">
        <w:t xml:space="preserve"> </w:t>
      </w:r>
      <w:r>
        <w:t>user /:id/delete</w:t>
      </w:r>
    </w:p>
    <w:p w14:paraId="3C2E1B11" w14:textId="77777777" w:rsidR="00725637" w:rsidRDefault="00725637" w:rsidP="00725637">
      <w:pPr>
        <w:pStyle w:val="ListParagraph"/>
        <w:ind w:left="1080"/>
      </w:pPr>
    </w:p>
    <w:p w14:paraId="280DC709" w14:textId="77777777" w:rsidR="00725637" w:rsidRDefault="00725637" w:rsidP="00725637">
      <w:pPr>
        <w:pStyle w:val="ListParagraph"/>
        <w:ind w:left="1080"/>
      </w:pPr>
    </w:p>
    <w:p w14:paraId="4DE3185C" w14:textId="77777777" w:rsidR="00725637" w:rsidRDefault="00725637" w:rsidP="00725637">
      <w:pPr>
        <w:pStyle w:val="ListParagraph"/>
        <w:ind w:left="1080"/>
      </w:pPr>
    </w:p>
    <w:p w14:paraId="177A5E03" w14:textId="7163E2AA" w:rsidR="00725637" w:rsidRDefault="00725637" w:rsidP="00725637">
      <w:pPr>
        <w:pStyle w:val="ListParagraph"/>
        <w:ind w:left="1080"/>
      </w:pPr>
      <w:r>
        <w:t xml:space="preserve"> </w:t>
      </w:r>
    </w:p>
    <w:p w14:paraId="7F205C1A" w14:textId="77777777" w:rsidR="00725637" w:rsidRDefault="00725637" w:rsidP="00725637">
      <w:pPr>
        <w:pStyle w:val="ListParagraph"/>
        <w:ind w:left="1080"/>
      </w:pPr>
    </w:p>
    <w:sectPr w:rsidR="0072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971617"/>
    <w:multiLevelType w:val="hybridMultilevel"/>
    <w:tmpl w:val="03E845D0"/>
    <w:lvl w:ilvl="0" w:tplc="ECE6E3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C191D2F"/>
    <w:multiLevelType w:val="hybridMultilevel"/>
    <w:tmpl w:val="5010091E"/>
    <w:lvl w:ilvl="0" w:tplc="BD620A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1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37"/>
    <w:rsid w:val="00645252"/>
    <w:rsid w:val="006D3D74"/>
    <w:rsid w:val="00725637"/>
    <w:rsid w:val="0083569A"/>
    <w:rsid w:val="00A9204E"/>
    <w:rsid w:val="00F3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7D6D"/>
  <w15:chartTrackingRefBased/>
  <w15:docId w15:val="{D28F3941-0F9B-448F-945C-EB40C80A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725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hNguye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457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ThanhNguyen</dc:creator>
  <cp:keywords/>
  <dc:description/>
  <cp:lastModifiedBy>Thanh Nguyen</cp:lastModifiedBy>
  <cp:revision>1</cp:revision>
  <dcterms:created xsi:type="dcterms:W3CDTF">2020-06-02T01:30:00Z</dcterms:created>
  <dcterms:modified xsi:type="dcterms:W3CDTF">2020-06-02T09:07:00Z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